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0715F" w14:textId="77A631E0" w:rsidR="007072B3" w:rsidRDefault="007072B3" w:rsidP="007072B3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 w:rsidRPr="00A226FA">
        <w:rPr>
          <w:rFonts w:eastAsia="TimesNewRomanPS-BoldMT" w:cs="SimSun"/>
          <w:b/>
          <w:noProof/>
          <w:color w:val="000000"/>
          <w:sz w:val="32"/>
          <w:szCs w:val="32"/>
        </w:rPr>
        <w:drawing>
          <wp:inline distT="0" distB="0" distL="0" distR="0" wp14:anchorId="633647AC" wp14:editId="346887A6">
            <wp:extent cx="554990" cy="55499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445A1976" w14:textId="77777777" w:rsidR="007072B3" w:rsidRPr="007B75DC" w:rsidRDefault="007072B3" w:rsidP="007072B3">
      <w:pPr>
        <w:snapToGrid w:val="0"/>
        <w:ind w:left="1440" w:firstLine="72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7B75DC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San Francisco Bay University</w:t>
      </w:r>
    </w:p>
    <w:p w14:paraId="4F8F9670" w14:textId="77777777" w:rsidR="007072B3" w:rsidRDefault="007072B3" w:rsidP="007072B3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</w:rPr>
      </w:pPr>
    </w:p>
    <w:p w14:paraId="67D669C2" w14:textId="77777777" w:rsidR="00EE6F8D" w:rsidRDefault="00EE6F8D" w:rsidP="00EE6F8D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>
        <w:rPr>
          <w:rFonts w:eastAsia="TimesNewRomanPS-BoldMT" w:cs="SimSun"/>
          <w:b/>
          <w:bCs/>
          <w:sz w:val="24"/>
          <w:lang w:eastAsia="zh-CN"/>
        </w:rPr>
        <w:t>Python Programming</w:t>
      </w:r>
    </w:p>
    <w:p w14:paraId="27A42D6A" w14:textId="1BAA89BA" w:rsidR="00EE6F8D" w:rsidRDefault="00B65A0F" w:rsidP="00EE6F8D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Quiz #</w:t>
      </w:r>
      <w:r w:rsidR="005B1217">
        <w:rPr>
          <w:rFonts w:eastAsia="TimesNewRomanPS-BoldMT" w:cs="SimSun"/>
          <w:b/>
          <w:bCs/>
          <w:sz w:val="24"/>
          <w:lang w:eastAsia="zh-CN"/>
        </w:rPr>
        <w:t>2</w:t>
      </w:r>
    </w:p>
    <w:p w14:paraId="606F1199" w14:textId="77777777" w:rsidR="00B65A0F" w:rsidRDefault="00B65A0F" w:rsidP="00B65A0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0030F79" w14:textId="564BE21B" w:rsidR="00B65A0F" w:rsidRPr="00B65A0F" w:rsidRDefault="00B65A0F" w:rsidP="00B65A0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Student Name:</w:t>
      </w:r>
      <w:r w:rsidR="006E1034">
        <w:rPr>
          <w:rFonts w:eastAsia="TimesNewRomanPS-BoldMT" w:cs="SimSun"/>
          <w:b/>
          <w:bCs/>
          <w:sz w:val="24"/>
          <w:lang w:eastAsia="zh-CN"/>
        </w:rPr>
        <w:t xml:space="preserve"> Melvin Divine Pritchard</w:t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  <w:t>Student ID:</w:t>
      </w:r>
      <w:r w:rsidR="006E1034">
        <w:rPr>
          <w:rFonts w:eastAsia="TimesNewRomanPS-BoldMT" w:cs="SimSun"/>
          <w:b/>
          <w:bCs/>
          <w:sz w:val="24"/>
          <w:lang w:eastAsia="zh-CN"/>
        </w:rPr>
        <w:t>19857</w:t>
      </w:r>
    </w:p>
    <w:p w14:paraId="21411301" w14:textId="77777777" w:rsidR="00143018" w:rsidRDefault="00143018" w:rsidP="0002249D">
      <w:pPr>
        <w:pStyle w:val="Default"/>
        <w:rPr>
          <w:rFonts w:eastAsia="TimesNewRomanPS-BoldMT" w:cs="SimSun"/>
          <w:bCs/>
          <w:color w:val="auto"/>
          <w:lang w:eastAsia="zh-CN"/>
        </w:rPr>
      </w:pPr>
    </w:p>
    <w:p w14:paraId="5176CFC4" w14:textId="77777777" w:rsidR="00143018" w:rsidRPr="00700A04" w:rsidRDefault="00143018" w:rsidP="00143018">
      <w:pPr>
        <w:pStyle w:val="ListParagraph"/>
        <w:numPr>
          <w:ilvl w:val="0"/>
          <w:numId w:val="13"/>
        </w:numPr>
        <w:tabs>
          <w:tab w:val="left" w:pos="0"/>
          <w:tab w:val="left" w:pos="360"/>
        </w:tabs>
        <w:ind w:left="360"/>
        <w:rPr>
          <w:rFonts w:eastAsiaTheme="minorEastAsia" w:cs="SimSun"/>
          <w:bCs/>
          <w:sz w:val="24"/>
          <w:lang w:eastAsia="zh-CN"/>
        </w:rPr>
      </w:pPr>
      <w:r w:rsidRPr="006A6821">
        <w:rPr>
          <w:rFonts w:eastAsiaTheme="minorEastAsia" w:cs="SimSun"/>
          <w:bCs/>
          <w:sz w:val="24"/>
          <w:lang w:eastAsia="zh-CN"/>
        </w:rPr>
        <w:t>A supermarket chain has asked you to develop an automatic checkout system.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700A04">
        <w:rPr>
          <w:rFonts w:eastAsiaTheme="minorEastAsia" w:cs="SimSun"/>
          <w:bCs/>
          <w:sz w:val="24"/>
          <w:lang w:eastAsia="zh-CN"/>
        </w:rPr>
        <w:t>All products are identifiable by means of a barcode and the product name.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700A04">
        <w:rPr>
          <w:rFonts w:eastAsiaTheme="minorEastAsia" w:cs="SimSun"/>
          <w:bCs/>
          <w:sz w:val="24"/>
          <w:lang w:eastAsia="zh-CN"/>
        </w:rPr>
        <w:t>Groceries are either sold in packages or by weight. Packed goods have fixed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700A04">
        <w:rPr>
          <w:rFonts w:eastAsiaTheme="minorEastAsia" w:cs="SimSun"/>
          <w:bCs/>
          <w:sz w:val="24"/>
          <w:lang w:eastAsia="zh-CN"/>
        </w:rPr>
        <w:t>prices.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700A04">
        <w:rPr>
          <w:rFonts w:eastAsiaTheme="minorEastAsia" w:cs="SimSun"/>
          <w:bCs/>
          <w:sz w:val="24"/>
          <w:lang w:eastAsia="zh-CN"/>
        </w:rPr>
        <w:t>The price of groceries sold by weight is calculated by multiplying the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700A04">
        <w:rPr>
          <w:rFonts w:eastAsiaTheme="minorEastAsia" w:cs="SimSun"/>
          <w:bCs/>
          <w:sz w:val="24"/>
          <w:lang w:eastAsia="zh-CN"/>
        </w:rPr>
        <w:t>weight by the current price per kilo.</w:t>
      </w:r>
    </w:p>
    <w:p w14:paraId="560D636D" w14:textId="77777777" w:rsidR="00143018" w:rsidRDefault="00143018" w:rsidP="00143018">
      <w:pPr>
        <w:tabs>
          <w:tab w:val="left" w:pos="0"/>
          <w:tab w:val="left" w:pos="360"/>
        </w:tabs>
        <w:rPr>
          <w:rFonts w:eastAsiaTheme="minorEastAsia" w:cs="SimSun"/>
          <w:bCs/>
          <w:sz w:val="24"/>
          <w:lang w:eastAsia="zh-CN"/>
        </w:rPr>
      </w:pPr>
    </w:p>
    <w:p w14:paraId="5AAC228A" w14:textId="77777777" w:rsidR="00143018" w:rsidRDefault="00143018" w:rsidP="00143018">
      <w:pPr>
        <w:tabs>
          <w:tab w:val="left" w:pos="0"/>
          <w:tab w:val="left" w:pos="360"/>
        </w:tabs>
        <w:ind w:left="360"/>
        <w:rPr>
          <w:rFonts w:eastAsiaTheme="minorEastAsia" w:cs="SimSun"/>
          <w:bCs/>
          <w:sz w:val="24"/>
          <w:lang w:eastAsia="zh-CN"/>
        </w:rPr>
      </w:pPr>
      <w:r w:rsidRPr="006A6821">
        <w:rPr>
          <w:rFonts w:eastAsiaTheme="minorEastAsia" w:cs="SimSun"/>
          <w:bCs/>
          <w:sz w:val="24"/>
          <w:lang w:eastAsia="zh-CN"/>
        </w:rPr>
        <w:t>Develop the classes needed to represent the products first and organize</w:t>
      </w:r>
      <w:r>
        <w:rPr>
          <w:rFonts w:eastAsiaTheme="minorEastAsia" w:cs="SimSun"/>
          <w:bCs/>
          <w:sz w:val="24"/>
          <w:lang w:eastAsia="zh-CN"/>
        </w:rPr>
        <w:t xml:space="preserve"> them </w:t>
      </w:r>
      <w:r w:rsidRPr="006A6821">
        <w:rPr>
          <w:rFonts w:eastAsiaTheme="minorEastAsia" w:cs="SimSun"/>
          <w:bCs/>
          <w:sz w:val="24"/>
          <w:lang w:eastAsia="zh-CN"/>
        </w:rPr>
        <w:t>hierarchically.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6A6821">
        <w:rPr>
          <w:rFonts w:eastAsiaTheme="minorEastAsia" w:cs="SimSun"/>
          <w:bCs/>
          <w:sz w:val="24"/>
          <w:lang w:eastAsia="zh-CN"/>
        </w:rPr>
        <w:t xml:space="preserve">The </w:t>
      </w:r>
      <w:r w:rsidRPr="00700A04">
        <w:rPr>
          <w:rFonts w:eastAsiaTheme="minorEastAsia" w:cs="SimSun"/>
          <w:bCs/>
          <w:i/>
          <w:sz w:val="24"/>
          <w:lang w:eastAsia="zh-CN"/>
        </w:rPr>
        <w:t>Product</w:t>
      </w:r>
      <w:r w:rsidRPr="006A6821">
        <w:rPr>
          <w:rFonts w:eastAsiaTheme="minorEastAsia" w:cs="SimSun"/>
          <w:bCs/>
          <w:sz w:val="24"/>
          <w:lang w:eastAsia="zh-CN"/>
        </w:rPr>
        <w:t xml:space="preserve"> class, which contains generic information on all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6A6821">
        <w:rPr>
          <w:rFonts w:eastAsiaTheme="minorEastAsia" w:cs="SimSun"/>
          <w:bCs/>
          <w:sz w:val="24"/>
          <w:lang w:eastAsia="zh-CN"/>
        </w:rPr>
        <w:t>products (barcode, name, etc.), can be used as a base class.</w:t>
      </w:r>
    </w:p>
    <w:p w14:paraId="18B5EF16" w14:textId="77777777" w:rsidR="00143018" w:rsidRPr="006A6821" w:rsidRDefault="00143018" w:rsidP="00143018">
      <w:pPr>
        <w:tabs>
          <w:tab w:val="left" w:pos="0"/>
          <w:tab w:val="left" w:pos="360"/>
        </w:tabs>
        <w:ind w:left="360"/>
        <w:rPr>
          <w:rFonts w:eastAsiaTheme="minorEastAsia" w:cs="SimSun"/>
          <w:bCs/>
          <w:sz w:val="24"/>
          <w:lang w:eastAsia="zh-CN"/>
        </w:rPr>
      </w:pPr>
    </w:p>
    <w:p w14:paraId="16A1E880" w14:textId="7C776B69" w:rsidR="00143018" w:rsidRDefault="00143018" w:rsidP="00143018">
      <w:pPr>
        <w:pStyle w:val="ListParagraph"/>
        <w:numPr>
          <w:ilvl w:val="1"/>
          <w:numId w:val="13"/>
        </w:numPr>
        <w:tabs>
          <w:tab w:val="left" w:pos="0"/>
          <w:tab w:val="left" w:pos="360"/>
        </w:tabs>
        <w:rPr>
          <w:rFonts w:eastAsiaTheme="minorEastAsia" w:cs="SimSun"/>
          <w:bCs/>
          <w:sz w:val="24"/>
          <w:lang w:eastAsia="zh-CN"/>
        </w:rPr>
      </w:pPr>
      <w:r w:rsidRPr="00700A04">
        <w:rPr>
          <w:rFonts w:eastAsiaTheme="minorEastAsia" w:cs="SimSun"/>
          <w:bCs/>
          <w:sz w:val="24"/>
          <w:lang w:eastAsia="zh-CN"/>
        </w:rPr>
        <w:t xml:space="preserve">The </w:t>
      </w:r>
      <w:r w:rsidRPr="00700A04">
        <w:rPr>
          <w:rFonts w:eastAsiaTheme="minorEastAsia" w:cs="SimSun"/>
          <w:bCs/>
          <w:i/>
          <w:sz w:val="24"/>
          <w:lang w:eastAsia="zh-CN"/>
        </w:rPr>
        <w:t>Product</w:t>
      </w:r>
      <w:r w:rsidRPr="00700A04">
        <w:rPr>
          <w:rFonts w:eastAsiaTheme="minorEastAsia" w:cs="SimSun"/>
          <w:bCs/>
          <w:sz w:val="24"/>
          <w:lang w:eastAsia="zh-CN"/>
        </w:rPr>
        <w:t xml:space="preserve"> class contains two data members</w:t>
      </w:r>
      <w:r w:rsidR="00CE6022">
        <w:rPr>
          <w:rFonts w:eastAsiaTheme="minorEastAsia" w:cs="SimSun"/>
          <w:bCs/>
          <w:sz w:val="24"/>
          <w:lang w:eastAsia="zh-CN"/>
        </w:rPr>
        <w:t xml:space="preserve"> </w:t>
      </w:r>
      <w:r w:rsidR="004D2726">
        <w:rPr>
          <w:rFonts w:eastAsiaTheme="minorEastAsia" w:cs="SimSun"/>
          <w:bCs/>
          <w:sz w:val="24"/>
          <w:lang w:eastAsia="zh-CN"/>
        </w:rPr>
        <w:t xml:space="preserve">of string type </w:t>
      </w:r>
      <w:r w:rsidRPr="00700A04">
        <w:rPr>
          <w:rFonts w:eastAsiaTheme="minorEastAsia" w:cs="SimSun"/>
          <w:bCs/>
          <w:sz w:val="24"/>
          <w:lang w:eastAsia="zh-CN"/>
        </w:rPr>
        <w:t>for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700A04">
        <w:rPr>
          <w:rFonts w:eastAsiaTheme="minorEastAsia" w:cs="SimSun"/>
          <w:bCs/>
          <w:sz w:val="24"/>
          <w:lang w:eastAsia="zh-CN"/>
        </w:rPr>
        <w:t>storing barcodes and the product name. Define a constructor with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700A04">
        <w:rPr>
          <w:rFonts w:eastAsiaTheme="minorEastAsia" w:cs="SimSun"/>
          <w:bCs/>
          <w:sz w:val="24"/>
          <w:lang w:eastAsia="zh-CN"/>
        </w:rPr>
        <w:t>parameters for both data members.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700A04">
        <w:rPr>
          <w:rFonts w:eastAsiaTheme="minorEastAsia" w:cs="SimSun"/>
          <w:bCs/>
          <w:sz w:val="24"/>
          <w:lang w:eastAsia="zh-CN"/>
        </w:rPr>
        <w:t>Add default values for the parameters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700A04">
        <w:rPr>
          <w:rFonts w:eastAsiaTheme="minorEastAsia" w:cs="SimSun"/>
          <w:bCs/>
          <w:sz w:val="24"/>
          <w:lang w:eastAsia="zh-CN"/>
        </w:rPr>
        <w:t>to provide a default constructor for the class. In addition to the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700A04">
        <w:rPr>
          <w:rFonts w:eastAsiaTheme="minorEastAsia" w:cs="SimSun"/>
          <w:bCs/>
          <w:sz w:val="24"/>
          <w:lang w:eastAsia="zh-CN"/>
        </w:rPr>
        <w:t xml:space="preserve">access methods </w:t>
      </w:r>
      <w:r w:rsidRPr="00700A04">
        <w:rPr>
          <w:rFonts w:eastAsiaTheme="minorEastAsia" w:cs="SimSun"/>
          <w:bCs/>
          <w:i/>
          <w:sz w:val="24"/>
          <w:lang w:eastAsia="zh-CN"/>
        </w:rPr>
        <w:t>setCode()</w:t>
      </w:r>
      <w:r w:rsidRPr="00700A04">
        <w:rPr>
          <w:rFonts w:eastAsiaTheme="minorEastAsia" w:cs="SimSun"/>
          <w:bCs/>
          <w:sz w:val="24"/>
          <w:lang w:eastAsia="zh-CN"/>
        </w:rPr>
        <w:t xml:space="preserve"> and </w:t>
      </w:r>
      <w:r w:rsidRPr="00700A04">
        <w:rPr>
          <w:rFonts w:eastAsiaTheme="minorEastAsia" w:cs="SimSun"/>
          <w:bCs/>
          <w:i/>
          <w:sz w:val="24"/>
          <w:lang w:eastAsia="zh-CN"/>
        </w:rPr>
        <w:t>getCode()</w:t>
      </w:r>
      <w:r w:rsidRPr="00700A04">
        <w:rPr>
          <w:rFonts w:eastAsiaTheme="minorEastAsia" w:cs="SimSun"/>
          <w:bCs/>
          <w:sz w:val="24"/>
          <w:lang w:eastAsia="zh-CN"/>
        </w:rPr>
        <w:t>, also define the methods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700A04">
        <w:rPr>
          <w:rFonts w:eastAsiaTheme="minorEastAsia" w:cs="SimSun"/>
          <w:bCs/>
          <w:i/>
          <w:sz w:val="24"/>
          <w:lang w:eastAsia="zh-CN"/>
        </w:rPr>
        <w:t>scanner()</w:t>
      </w:r>
      <w:r w:rsidRPr="00700A04">
        <w:rPr>
          <w:rFonts w:eastAsiaTheme="minorEastAsia" w:cs="SimSun"/>
          <w:bCs/>
          <w:sz w:val="24"/>
          <w:lang w:eastAsia="zh-CN"/>
        </w:rPr>
        <w:t xml:space="preserve"> and </w:t>
      </w:r>
      <w:r w:rsidRPr="00700A04">
        <w:rPr>
          <w:rFonts w:eastAsiaTheme="minorEastAsia" w:cs="SimSun"/>
          <w:bCs/>
          <w:i/>
          <w:sz w:val="24"/>
          <w:lang w:eastAsia="zh-CN"/>
        </w:rPr>
        <w:t>printer()</w:t>
      </w:r>
      <w:r w:rsidRPr="00700A04">
        <w:rPr>
          <w:rFonts w:eastAsiaTheme="minorEastAsia" w:cs="SimSun"/>
          <w:bCs/>
          <w:sz w:val="24"/>
          <w:lang w:eastAsia="zh-CN"/>
        </w:rPr>
        <w:t>. For test purposes, these methods will simply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700A04">
        <w:rPr>
          <w:rFonts w:eastAsiaTheme="minorEastAsia" w:cs="SimSun"/>
          <w:bCs/>
          <w:sz w:val="24"/>
          <w:lang w:eastAsia="zh-CN"/>
        </w:rPr>
        <w:t>output product data on screen or read the data of a product from the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700A04">
        <w:rPr>
          <w:rFonts w:eastAsiaTheme="minorEastAsia" w:cs="SimSun"/>
          <w:bCs/>
          <w:sz w:val="24"/>
          <w:lang w:eastAsia="zh-CN"/>
        </w:rPr>
        <w:t>keyboard.</w:t>
      </w:r>
    </w:p>
    <w:p w14:paraId="5C61313E" w14:textId="77777777" w:rsidR="00143018" w:rsidRDefault="00143018" w:rsidP="00143018">
      <w:pPr>
        <w:pStyle w:val="ListParagraph"/>
        <w:tabs>
          <w:tab w:val="left" w:pos="0"/>
          <w:tab w:val="left" w:pos="360"/>
        </w:tabs>
        <w:ind w:left="1440"/>
        <w:rPr>
          <w:rFonts w:eastAsiaTheme="minorEastAsia" w:cs="SimSun"/>
          <w:bCs/>
          <w:sz w:val="24"/>
          <w:lang w:eastAsia="zh-CN"/>
        </w:rPr>
      </w:pPr>
    </w:p>
    <w:p w14:paraId="17AB00F3" w14:textId="77777777" w:rsidR="00143018" w:rsidRDefault="00143018" w:rsidP="00143018">
      <w:pPr>
        <w:pStyle w:val="ListParagraph"/>
        <w:numPr>
          <w:ilvl w:val="1"/>
          <w:numId w:val="13"/>
        </w:numPr>
        <w:tabs>
          <w:tab w:val="left" w:pos="0"/>
          <w:tab w:val="left" w:pos="360"/>
        </w:tabs>
        <w:rPr>
          <w:rFonts w:eastAsiaTheme="minorEastAsia" w:cs="SimSun"/>
          <w:bCs/>
          <w:sz w:val="24"/>
          <w:lang w:eastAsia="zh-CN"/>
        </w:rPr>
      </w:pPr>
      <w:r w:rsidRPr="00700A04">
        <w:rPr>
          <w:rFonts w:eastAsiaTheme="minorEastAsia" w:cs="SimSun"/>
          <w:bCs/>
          <w:sz w:val="24"/>
          <w:lang w:eastAsia="zh-CN"/>
        </w:rPr>
        <w:t xml:space="preserve">The next step involves developing special cases of the </w:t>
      </w:r>
      <w:r w:rsidRPr="000249DC">
        <w:rPr>
          <w:rFonts w:eastAsiaTheme="minorEastAsia" w:cs="SimSun"/>
          <w:bCs/>
          <w:i/>
          <w:sz w:val="24"/>
          <w:lang w:eastAsia="zh-CN"/>
        </w:rPr>
        <w:t>Product</w:t>
      </w:r>
      <w:r w:rsidRPr="00700A04">
        <w:rPr>
          <w:rFonts w:eastAsiaTheme="minorEastAsia" w:cs="SimSun"/>
          <w:bCs/>
          <w:sz w:val="24"/>
          <w:lang w:eastAsia="zh-CN"/>
        </w:rPr>
        <w:t xml:space="preserve"> class.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EC7ADA">
        <w:rPr>
          <w:rFonts w:eastAsiaTheme="minorEastAsia" w:cs="SimSun"/>
          <w:bCs/>
          <w:sz w:val="24"/>
          <w:lang w:eastAsia="zh-CN"/>
        </w:rPr>
        <w:t xml:space="preserve">Define two classes derived from </w:t>
      </w:r>
      <w:r w:rsidRPr="000249DC">
        <w:rPr>
          <w:rFonts w:eastAsiaTheme="minorEastAsia" w:cs="SimSun"/>
          <w:bCs/>
          <w:i/>
          <w:sz w:val="24"/>
          <w:lang w:eastAsia="zh-CN"/>
        </w:rPr>
        <w:t>Product</w:t>
      </w:r>
      <w:r w:rsidRPr="00EC7ADA">
        <w:rPr>
          <w:rFonts w:eastAsiaTheme="minorEastAsia" w:cs="SimSun"/>
          <w:bCs/>
          <w:sz w:val="24"/>
          <w:lang w:eastAsia="zh-CN"/>
        </w:rPr>
        <w:t xml:space="preserve">, </w:t>
      </w:r>
      <w:r w:rsidRPr="00086283">
        <w:rPr>
          <w:rFonts w:eastAsiaTheme="minorEastAsia" w:cs="SimSun"/>
          <w:bCs/>
          <w:i/>
          <w:sz w:val="24"/>
          <w:lang w:eastAsia="zh-CN"/>
        </w:rPr>
        <w:t>PrepackedFood</w:t>
      </w:r>
      <w:r w:rsidRPr="00EC7ADA">
        <w:rPr>
          <w:rFonts w:eastAsiaTheme="minorEastAsia" w:cs="SimSun"/>
          <w:bCs/>
          <w:sz w:val="24"/>
          <w:lang w:eastAsia="zh-CN"/>
        </w:rPr>
        <w:t xml:space="preserve"> and </w:t>
      </w:r>
      <w:r w:rsidRPr="00086283">
        <w:rPr>
          <w:rFonts w:eastAsiaTheme="minorEastAsia" w:cs="SimSun"/>
          <w:bCs/>
          <w:i/>
          <w:sz w:val="24"/>
          <w:lang w:eastAsia="zh-CN"/>
        </w:rPr>
        <w:t>FreshFood</w:t>
      </w:r>
      <w:r w:rsidRPr="00EC7ADA">
        <w:rPr>
          <w:rFonts w:eastAsiaTheme="minorEastAsia" w:cs="SimSun"/>
          <w:bCs/>
          <w:sz w:val="24"/>
          <w:lang w:eastAsia="zh-CN"/>
        </w:rPr>
        <w:t xml:space="preserve">. In addition to the product data, the </w:t>
      </w:r>
      <w:r w:rsidRPr="00086283">
        <w:rPr>
          <w:rFonts w:eastAsiaTheme="minorEastAsia" w:cs="SimSun"/>
          <w:bCs/>
          <w:i/>
          <w:sz w:val="24"/>
          <w:lang w:eastAsia="zh-CN"/>
        </w:rPr>
        <w:t>PrepackedFood</w:t>
      </w:r>
      <w:r w:rsidRPr="00EC7ADA">
        <w:rPr>
          <w:rFonts w:eastAsiaTheme="minorEastAsia" w:cs="SimSun"/>
          <w:bCs/>
          <w:sz w:val="24"/>
          <w:lang w:eastAsia="zh-CN"/>
        </w:rPr>
        <w:t xml:space="preserve"> class should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EC7ADA">
        <w:rPr>
          <w:rFonts w:eastAsiaTheme="minorEastAsia" w:cs="SimSun"/>
          <w:bCs/>
          <w:sz w:val="24"/>
          <w:lang w:eastAsia="zh-CN"/>
        </w:rPr>
        <w:t xml:space="preserve">contain the unit price and the </w:t>
      </w:r>
      <w:r w:rsidRPr="00086283">
        <w:rPr>
          <w:rFonts w:eastAsiaTheme="minorEastAsia" w:cs="SimSun"/>
          <w:bCs/>
          <w:i/>
          <w:sz w:val="24"/>
          <w:lang w:eastAsia="zh-CN"/>
        </w:rPr>
        <w:t>FreshFood</w:t>
      </w:r>
      <w:r w:rsidRPr="00EC7ADA">
        <w:rPr>
          <w:rFonts w:eastAsiaTheme="minorEastAsia" w:cs="SimSun"/>
          <w:bCs/>
          <w:sz w:val="24"/>
          <w:lang w:eastAsia="zh-CN"/>
        </w:rPr>
        <w:t xml:space="preserve"> class should contain a weight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EC7ADA">
        <w:rPr>
          <w:rFonts w:eastAsiaTheme="minorEastAsia" w:cs="SimSun"/>
          <w:bCs/>
          <w:sz w:val="24"/>
          <w:lang w:eastAsia="zh-CN"/>
        </w:rPr>
        <w:t>and a price per kilo as data members.</w:t>
      </w:r>
      <w:r>
        <w:rPr>
          <w:rFonts w:eastAsiaTheme="minorEastAsia" w:cs="SimSun"/>
          <w:bCs/>
          <w:sz w:val="24"/>
          <w:lang w:eastAsia="zh-CN"/>
        </w:rPr>
        <w:t xml:space="preserve"> </w:t>
      </w:r>
    </w:p>
    <w:p w14:paraId="1650338F" w14:textId="77777777" w:rsidR="00143018" w:rsidRPr="000249DC" w:rsidRDefault="00143018" w:rsidP="00143018">
      <w:pPr>
        <w:pStyle w:val="ListParagraph"/>
        <w:rPr>
          <w:rFonts w:eastAsiaTheme="minorEastAsia" w:cs="SimSun"/>
          <w:bCs/>
          <w:sz w:val="24"/>
          <w:lang w:eastAsia="zh-CN"/>
        </w:rPr>
      </w:pPr>
    </w:p>
    <w:p w14:paraId="1DD6C127" w14:textId="77777777" w:rsidR="00143018" w:rsidRDefault="00143018" w:rsidP="00143018">
      <w:pPr>
        <w:pStyle w:val="ListParagraph"/>
        <w:tabs>
          <w:tab w:val="left" w:pos="0"/>
          <w:tab w:val="left" w:pos="360"/>
        </w:tabs>
        <w:ind w:left="1440"/>
        <w:rPr>
          <w:rFonts w:eastAsiaTheme="minorEastAsia" w:cs="SimSun"/>
          <w:bCs/>
          <w:sz w:val="24"/>
          <w:lang w:eastAsia="zh-CN"/>
        </w:rPr>
      </w:pPr>
      <w:r w:rsidRPr="00EC7ADA">
        <w:rPr>
          <w:rFonts w:eastAsiaTheme="minorEastAsia" w:cs="SimSun"/>
          <w:bCs/>
          <w:sz w:val="24"/>
          <w:lang w:eastAsia="zh-CN"/>
        </w:rPr>
        <w:t>In both classes define a constructor with parameters providing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EC7ADA">
        <w:rPr>
          <w:rFonts w:eastAsiaTheme="minorEastAsia" w:cs="SimSun"/>
          <w:bCs/>
          <w:sz w:val="24"/>
          <w:lang w:eastAsia="zh-CN"/>
        </w:rPr>
        <w:t>default-values for all data members. Use both the base and member initializer.</w:t>
      </w:r>
      <w:r>
        <w:rPr>
          <w:rFonts w:eastAsiaTheme="minorEastAsia" w:cs="SimSun"/>
          <w:bCs/>
          <w:sz w:val="24"/>
          <w:lang w:eastAsia="zh-CN"/>
        </w:rPr>
        <w:t xml:space="preserve"> </w:t>
      </w:r>
    </w:p>
    <w:p w14:paraId="52BCC497" w14:textId="77777777" w:rsidR="00143018" w:rsidRDefault="00143018" w:rsidP="00143018">
      <w:pPr>
        <w:pStyle w:val="ListParagraph"/>
        <w:tabs>
          <w:tab w:val="left" w:pos="0"/>
          <w:tab w:val="left" w:pos="360"/>
        </w:tabs>
        <w:ind w:left="1440"/>
        <w:rPr>
          <w:rFonts w:eastAsiaTheme="minorEastAsia" w:cs="SimSun"/>
          <w:bCs/>
          <w:sz w:val="24"/>
          <w:lang w:eastAsia="zh-CN"/>
        </w:rPr>
      </w:pPr>
    </w:p>
    <w:p w14:paraId="2ECEC360" w14:textId="657611B5" w:rsidR="00143018" w:rsidRDefault="00287E1C" w:rsidP="00143018">
      <w:pPr>
        <w:pStyle w:val="ListParagraph"/>
        <w:tabs>
          <w:tab w:val="left" w:pos="0"/>
          <w:tab w:val="left" w:pos="360"/>
        </w:tabs>
        <w:ind w:left="1440"/>
        <w:rPr>
          <w:rFonts w:eastAsiaTheme="minorEastAsia" w:cs="SimSun"/>
          <w:bCs/>
          <w:sz w:val="24"/>
          <w:lang w:eastAsia="zh-CN"/>
        </w:rPr>
      </w:pPr>
      <w:r w:rsidRPr="00FB648D">
        <w:rPr>
          <w:rFonts w:eastAsiaTheme="minorEastAsia" w:cs="SimSun"/>
          <w:bCs/>
          <w:color w:val="FF0000"/>
          <w:sz w:val="24"/>
          <w:lang w:eastAsia="zh-CN"/>
        </w:rPr>
        <w:t>Red</w:t>
      </w:r>
      <w:r w:rsidR="00143018" w:rsidRPr="00FB648D">
        <w:rPr>
          <w:rFonts w:eastAsiaTheme="minorEastAsia" w:cs="SimSun"/>
          <w:bCs/>
          <w:color w:val="FF0000"/>
          <w:sz w:val="24"/>
          <w:lang w:eastAsia="zh-CN"/>
        </w:rPr>
        <w:t xml:space="preserve">efine </w:t>
      </w:r>
      <w:r w:rsidR="00143018" w:rsidRPr="00EC7ADA">
        <w:rPr>
          <w:rFonts w:eastAsiaTheme="minorEastAsia" w:cs="SimSun"/>
          <w:bCs/>
          <w:sz w:val="24"/>
          <w:lang w:eastAsia="zh-CN"/>
        </w:rPr>
        <w:t>the access methods needed for the new data members.</w:t>
      </w:r>
      <w:r w:rsidR="00143018">
        <w:rPr>
          <w:rFonts w:eastAsiaTheme="minorEastAsia" w:cs="SimSun"/>
          <w:bCs/>
          <w:sz w:val="24"/>
          <w:lang w:eastAsia="zh-CN"/>
        </w:rPr>
        <w:t xml:space="preserve"> </w:t>
      </w:r>
      <w:r w:rsidR="00143018" w:rsidRPr="00EC7ADA">
        <w:rPr>
          <w:rFonts w:eastAsiaTheme="minorEastAsia" w:cs="SimSun"/>
          <w:bCs/>
          <w:sz w:val="24"/>
          <w:lang w:eastAsia="zh-CN"/>
        </w:rPr>
        <w:t>Also</w:t>
      </w:r>
      <w:r w:rsidR="00143018">
        <w:rPr>
          <w:rFonts w:eastAsiaTheme="minorEastAsia" w:cs="SimSun"/>
          <w:bCs/>
          <w:sz w:val="24"/>
          <w:lang w:eastAsia="zh-CN"/>
        </w:rPr>
        <w:t xml:space="preserve"> </w:t>
      </w:r>
      <w:r w:rsidR="00143018" w:rsidRPr="00EC7ADA">
        <w:rPr>
          <w:rFonts w:eastAsiaTheme="minorEastAsia" w:cs="SimSun"/>
          <w:bCs/>
          <w:sz w:val="24"/>
          <w:lang w:eastAsia="zh-CN"/>
        </w:rPr>
        <w:t xml:space="preserve">redefine the methods </w:t>
      </w:r>
      <w:r w:rsidR="00143018" w:rsidRPr="00086283">
        <w:rPr>
          <w:rFonts w:eastAsiaTheme="minorEastAsia" w:cs="SimSun"/>
          <w:bCs/>
          <w:i/>
          <w:sz w:val="24"/>
          <w:lang w:eastAsia="zh-CN"/>
        </w:rPr>
        <w:t>scanner()</w:t>
      </w:r>
      <w:r w:rsidR="00143018" w:rsidRPr="00EC7ADA">
        <w:rPr>
          <w:rFonts w:eastAsiaTheme="minorEastAsia" w:cs="SimSun"/>
          <w:bCs/>
          <w:sz w:val="24"/>
          <w:lang w:eastAsia="zh-CN"/>
        </w:rPr>
        <w:t xml:space="preserve"> and </w:t>
      </w:r>
      <w:r w:rsidR="00143018" w:rsidRPr="00086283">
        <w:rPr>
          <w:rFonts w:eastAsiaTheme="minorEastAsia" w:cs="SimSun"/>
          <w:bCs/>
          <w:i/>
          <w:sz w:val="24"/>
          <w:lang w:eastAsia="zh-CN"/>
        </w:rPr>
        <w:t>printer()</w:t>
      </w:r>
      <w:r w:rsidR="00143018" w:rsidRPr="00EC7ADA">
        <w:rPr>
          <w:rFonts w:eastAsiaTheme="minorEastAsia" w:cs="SimSun"/>
          <w:bCs/>
          <w:sz w:val="24"/>
          <w:lang w:eastAsia="zh-CN"/>
        </w:rPr>
        <w:t xml:space="preserve"> to take the new data</w:t>
      </w:r>
      <w:r w:rsidR="00143018">
        <w:rPr>
          <w:rFonts w:eastAsiaTheme="minorEastAsia" w:cs="SimSun"/>
          <w:bCs/>
          <w:sz w:val="24"/>
          <w:lang w:eastAsia="zh-CN"/>
        </w:rPr>
        <w:t xml:space="preserve"> </w:t>
      </w:r>
      <w:r w:rsidR="00143018" w:rsidRPr="00EC7ADA">
        <w:rPr>
          <w:rFonts w:eastAsiaTheme="minorEastAsia" w:cs="SimSun"/>
          <w:bCs/>
          <w:sz w:val="24"/>
          <w:lang w:eastAsia="zh-CN"/>
        </w:rPr>
        <w:t>members into consideration.</w:t>
      </w:r>
    </w:p>
    <w:p w14:paraId="4D2A10A4" w14:textId="77777777" w:rsidR="00143018" w:rsidRPr="00EC7ADA" w:rsidRDefault="00143018" w:rsidP="00143018">
      <w:pPr>
        <w:pStyle w:val="ListParagraph"/>
        <w:rPr>
          <w:rFonts w:eastAsiaTheme="minorEastAsia" w:cs="SimSun"/>
          <w:bCs/>
          <w:sz w:val="24"/>
          <w:lang w:eastAsia="zh-CN"/>
        </w:rPr>
      </w:pPr>
    </w:p>
    <w:p w14:paraId="61CD4A74" w14:textId="259772F1" w:rsidR="00143018" w:rsidRDefault="00143018" w:rsidP="00143018">
      <w:pPr>
        <w:pStyle w:val="ListParagraph"/>
        <w:numPr>
          <w:ilvl w:val="1"/>
          <w:numId w:val="13"/>
        </w:numPr>
        <w:tabs>
          <w:tab w:val="left" w:pos="0"/>
          <w:tab w:val="left" w:pos="360"/>
        </w:tabs>
        <w:rPr>
          <w:rFonts w:eastAsiaTheme="minorEastAsia" w:cs="SimSun"/>
          <w:bCs/>
          <w:sz w:val="24"/>
          <w:lang w:eastAsia="zh-CN"/>
        </w:rPr>
      </w:pPr>
      <w:r w:rsidRPr="00EC7ADA">
        <w:rPr>
          <w:rFonts w:eastAsiaTheme="minorEastAsia" w:cs="SimSun"/>
          <w:bCs/>
          <w:sz w:val="24"/>
          <w:lang w:eastAsia="zh-CN"/>
        </w:rPr>
        <w:t xml:space="preserve">Test the various classes in </w:t>
      </w:r>
      <w:r w:rsidR="008229AC">
        <w:rPr>
          <w:rFonts w:eastAsiaTheme="minorEastAsia" w:cs="SimSun"/>
          <w:bCs/>
          <w:sz w:val="24"/>
          <w:lang w:eastAsia="zh-CN"/>
        </w:rPr>
        <w:t xml:space="preserve">the </w:t>
      </w:r>
      <w:r w:rsidRPr="00032A02">
        <w:rPr>
          <w:rFonts w:eastAsiaTheme="minorEastAsia" w:cs="SimSun"/>
          <w:bCs/>
          <w:iCs/>
          <w:sz w:val="24"/>
          <w:lang w:eastAsia="zh-CN"/>
        </w:rPr>
        <w:t>main</w:t>
      </w:r>
      <w:r w:rsidRPr="00EC7ADA">
        <w:rPr>
          <w:rFonts w:eastAsiaTheme="minorEastAsia" w:cs="SimSun"/>
          <w:bCs/>
          <w:sz w:val="24"/>
          <w:lang w:eastAsia="zh-CN"/>
        </w:rPr>
        <w:t xml:space="preserve"> function that creates two objects each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EC7ADA">
        <w:rPr>
          <w:rFonts w:eastAsiaTheme="minorEastAsia" w:cs="SimSun"/>
          <w:bCs/>
          <w:sz w:val="24"/>
          <w:lang w:eastAsia="zh-CN"/>
        </w:rPr>
        <w:t xml:space="preserve">of the types </w:t>
      </w:r>
      <w:r w:rsidRPr="00EA3667">
        <w:rPr>
          <w:rFonts w:eastAsiaTheme="minorEastAsia" w:cs="SimSun"/>
          <w:bCs/>
          <w:i/>
          <w:iCs/>
          <w:sz w:val="24"/>
          <w:lang w:eastAsia="zh-CN"/>
        </w:rPr>
        <w:t>Product</w:t>
      </w:r>
      <w:r w:rsidRPr="00EC7ADA">
        <w:rPr>
          <w:rFonts w:eastAsiaTheme="minorEastAsia" w:cs="SimSun"/>
          <w:bCs/>
          <w:sz w:val="24"/>
          <w:lang w:eastAsia="zh-CN"/>
        </w:rPr>
        <w:t xml:space="preserve">, </w:t>
      </w:r>
      <w:r w:rsidRPr="00086283">
        <w:rPr>
          <w:rFonts w:eastAsiaTheme="minorEastAsia" w:cs="SimSun"/>
          <w:bCs/>
          <w:i/>
          <w:sz w:val="24"/>
          <w:lang w:eastAsia="zh-CN"/>
        </w:rPr>
        <w:t>PrepackedFood</w:t>
      </w:r>
      <w:r w:rsidRPr="00EC7ADA">
        <w:rPr>
          <w:rFonts w:eastAsiaTheme="minorEastAsia" w:cs="SimSun"/>
          <w:bCs/>
          <w:sz w:val="24"/>
          <w:lang w:eastAsia="zh-CN"/>
        </w:rPr>
        <w:t xml:space="preserve"> and </w:t>
      </w:r>
      <w:r w:rsidRPr="00086283">
        <w:rPr>
          <w:rFonts w:eastAsiaTheme="minorEastAsia" w:cs="SimSun"/>
          <w:bCs/>
          <w:i/>
          <w:sz w:val="24"/>
          <w:lang w:eastAsia="zh-CN"/>
        </w:rPr>
        <w:t>FreshFood</w:t>
      </w:r>
      <w:r w:rsidRPr="00EC7ADA">
        <w:rPr>
          <w:rFonts w:eastAsiaTheme="minorEastAsia" w:cs="SimSun"/>
          <w:bCs/>
          <w:sz w:val="24"/>
          <w:lang w:eastAsia="zh-CN"/>
        </w:rPr>
        <w:t>. One object of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EC7ADA">
        <w:rPr>
          <w:rFonts w:eastAsiaTheme="minorEastAsia" w:cs="SimSun"/>
          <w:bCs/>
          <w:sz w:val="24"/>
          <w:lang w:eastAsia="zh-CN"/>
        </w:rPr>
        <w:t>each type is fully initialized in the object definition. Use the default constructor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EC7ADA">
        <w:rPr>
          <w:rFonts w:eastAsiaTheme="minorEastAsia" w:cs="SimSun"/>
          <w:bCs/>
          <w:sz w:val="24"/>
          <w:lang w:eastAsia="zh-CN"/>
        </w:rPr>
        <w:t>to create the other object.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EC7ADA">
        <w:rPr>
          <w:rFonts w:eastAsiaTheme="minorEastAsia" w:cs="SimSun"/>
          <w:bCs/>
          <w:sz w:val="24"/>
          <w:lang w:eastAsia="zh-CN"/>
        </w:rPr>
        <w:t xml:space="preserve">Test the </w:t>
      </w:r>
      <w:r w:rsidRPr="000249DC">
        <w:rPr>
          <w:rFonts w:eastAsiaTheme="minorEastAsia" w:cs="SimSun"/>
          <w:bCs/>
          <w:i/>
          <w:sz w:val="24"/>
          <w:lang w:eastAsia="zh-CN"/>
        </w:rPr>
        <w:t>get</w:t>
      </w:r>
      <w:r w:rsidRPr="00EC7ADA">
        <w:rPr>
          <w:rFonts w:eastAsiaTheme="minorEastAsia" w:cs="SimSun"/>
          <w:bCs/>
          <w:sz w:val="24"/>
          <w:lang w:eastAsia="zh-CN"/>
        </w:rPr>
        <w:t xml:space="preserve"> and </w:t>
      </w:r>
      <w:r w:rsidRPr="000249DC">
        <w:rPr>
          <w:rFonts w:eastAsiaTheme="minorEastAsia" w:cs="SimSun"/>
          <w:bCs/>
          <w:i/>
          <w:sz w:val="24"/>
          <w:lang w:eastAsia="zh-CN"/>
        </w:rPr>
        <w:t>set</w:t>
      </w:r>
      <w:r w:rsidRPr="00EC7ADA">
        <w:rPr>
          <w:rFonts w:eastAsiaTheme="minorEastAsia" w:cs="SimSun"/>
          <w:bCs/>
          <w:sz w:val="24"/>
          <w:lang w:eastAsia="zh-CN"/>
        </w:rPr>
        <w:t xml:space="preserve"> </w:t>
      </w:r>
      <w:r w:rsidR="00C40E36">
        <w:rPr>
          <w:rFonts w:eastAsiaTheme="minorEastAsia" w:cs="SimSun"/>
          <w:bCs/>
          <w:sz w:val="24"/>
          <w:lang w:eastAsia="zh-CN"/>
        </w:rPr>
        <w:t xml:space="preserve">related </w:t>
      </w:r>
      <w:r w:rsidRPr="00EC7ADA">
        <w:rPr>
          <w:rFonts w:eastAsiaTheme="minorEastAsia" w:cs="SimSun"/>
          <w:bCs/>
          <w:sz w:val="24"/>
          <w:lang w:eastAsia="zh-CN"/>
        </w:rPr>
        <w:t>methods and</w:t>
      </w:r>
      <w:r>
        <w:rPr>
          <w:rFonts w:eastAsiaTheme="minorEastAsia" w:cs="SimSun"/>
          <w:bCs/>
          <w:sz w:val="24"/>
          <w:lang w:eastAsia="zh-CN"/>
        </w:rPr>
        <w:t xml:space="preserve"> </w:t>
      </w:r>
      <w:r w:rsidRPr="00EC7ADA">
        <w:rPr>
          <w:rFonts w:eastAsiaTheme="minorEastAsia" w:cs="SimSun"/>
          <w:bCs/>
          <w:sz w:val="24"/>
          <w:lang w:eastAsia="zh-CN"/>
        </w:rPr>
        <w:t xml:space="preserve">the </w:t>
      </w:r>
      <w:r w:rsidRPr="00086283">
        <w:rPr>
          <w:rFonts w:eastAsiaTheme="minorEastAsia" w:cs="SimSun"/>
          <w:bCs/>
          <w:i/>
          <w:sz w:val="24"/>
          <w:lang w:eastAsia="zh-CN"/>
        </w:rPr>
        <w:t>scanner()</w:t>
      </w:r>
      <w:r w:rsidR="00BB5113">
        <w:rPr>
          <w:rFonts w:eastAsiaTheme="minorEastAsia" w:cs="SimSun"/>
          <w:bCs/>
          <w:sz w:val="24"/>
          <w:lang w:eastAsia="zh-CN"/>
        </w:rPr>
        <w:t xml:space="preserve"> </w:t>
      </w:r>
      <w:r w:rsidR="00FF788D">
        <w:rPr>
          <w:rFonts w:eastAsiaTheme="minorEastAsia" w:cs="SimSun"/>
          <w:bCs/>
          <w:sz w:val="24"/>
          <w:lang w:eastAsia="zh-CN"/>
        </w:rPr>
        <w:t xml:space="preserve">/ </w:t>
      </w:r>
      <w:r w:rsidR="00BB5113" w:rsidRPr="00700A04">
        <w:rPr>
          <w:rFonts w:eastAsiaTheme="minorEastAsia" w:cs="SimSun"/>
          <w:bCs/>
          <w:i/>
          <w:sz w:val="24"/>
          <w:lang w:eastAsia="zh-CN"/>
        </w:rPr>
        <w:t>printer()</w:t>
      </w:r>
      <w:r w:rsidR="00BB5113">
        <w:rPr>
          <w:rFonts w:eastAsiaTheme="minorEastAsia" w:cs="SimSun"/>
          <w:bCs/>
          <w:i/>
          <w:sz w:val="24"/>
          <w:lang w:eastAsia="zh-CN"/>
        </w:rPr>
        <w:t xml:space="preserve"> </w:t>
      </w:r>
      <w:r w:rsidR="00BB5113" w:rsidRPr="00EC7ADA">
        <w:rPr>
          <w:rFonts w:eastAsiaTheme="minorEastAsia" w:cs="SimSun"/>
          <w:bCs/>
          <w:sz w:val="24"/>
          <w:lang w:eastAsia="zh-CN"/>
        </w:rPr>
        <w:t>method</w:t>
      </w:r>
      <w:r w:rsidR="001B5895">
        <w:rPr>
          <w:rFonts w:eastAsiaTheme="minorEastAsia" w:cs="SimSun"/>
          <w:bCs/>
          <w:sz w:val="24"/>
          <w:lang w:eastAsia="zh-CN"/>
        </w:rPr>
        <w:t>s</w:t>
      </w:r>
      <w:r w:rsidR="00BB5113" w:rsidRPr="00EC7ADA">
        <w:rPr>
          <w:rFonts w:eastAsiaTheme="minorEastAsia" w:cs="SimSun"/>
          <w:bCs/>
          <w:sz w:val="24"/>
          <w:lang w:eastAsia="zh-CN"/>
        </w:rPr>
        <w:t xml:space="preserve"> </w:t>
      </w:r>
      <w:r w:rsidR="00BB5113">
        <w:rPr>
          <w:rFonts w:eastAsiaTheme="minorEastAsia" w:cs="SimSun"/>
          <w:bCs/>
          <w:sz w:val="24"/>
          <w:lang w:eastAsia="zh-CN"/>
        </w:rPr>
        <w:t xml:space="preserve">to </w:t>
      </w:r>
      <w:r w:rsidR="00B63C73">
        <w:rPr>
          <w:rFonts w:eastAsiaTheme="minorEastAsia" w:cs="SimSun"/>
          <w:bCs/>
          <w:sz w:val="24"/>
          <w:lang w:eastAsia="zh-CN"/>
        </w:rPr>
        <w:t xml:space="preserve">get and </w:t>
      </w:r>
      <w:r w:rsidRPr="00EC7ADA">
        <w:rPr>
          <w:rFonts w:eastAsiaTheme="minorEastAsia" w:cs="SimSun"/>
          <w:bCs/>
          <w:sz w:val="24"/>
          <w:lang w:eastAsia="zh-CN"/>
        </w:rPr>
        <w:t>display the products on screen.</w:t>
      </w:r>
    </w:p>
    <w:p w14:paraId="1BAE2D0B" w14:textId="77777777" w:rsidR="00143018" w:rsidRPr="000249DC" w:rsidRDefault="00143018" w:rsidP="00143018">
      <w:pPr>
        <w:pStyle w:val="ListParagraph"/>
        <w:rPr>
          <w:rFonts w:eastAsiaTheme="minorEastAsia" w:cs="SimSun"/>
          <w:bCs/>
          <w:sz w:val="24"/>
          <w:lang w:eastAsia="zh-CN"/>
        </w:rPr>
      </w:pPr>
    </w:p>
    <w:p w14:paraId="240AD96F" w14:textId="77777777" w:rsidR="00143018" w:rsidRDefault="00143018" w:rsidP="00143018">
      <w:pPr>
        <w:pStyle w:val="Default"/>
        <w:ind w:left="270"/>
        <w:rPr>
          <w:rFonts w:eastAsia="Times New Roman"/>
          <w:i/>
          <w:color w:val="auto"/>
          <w:sz w:val="21"/>
          <w:szCs w:val="21"/>
          <w:lang w:eastAsia="zh-CN"/>
        </w:rPr>
      </w:pPr>
    </w:p>
    <w:p w14:paraId="3B5AF7CB" w14:textId="77777777" w:rsidR="005D0476" w:rsidRDefault="005D0476" w:rsidP="00143018">
      <w:pPr>
        <w:pStyle w:val="Default"/>
        <w:ind w:left="270"/>
        <w:rPr>
          <w:rFonts w:eastAsia="Times New Roman"/>
          <w:i/>
          <w:color w:val="auto"/>
          <w:sz w:val="21"/>
          <w:szCs w:val="21"/>
          <w:lang w:eastAsia="zh-CN"/>
        </w:rPr>
      </w:pPr>
    </w:p>
    <w:p w14:paraId="7344BC20" w14:textId="77777777" w:rsidR="005D0476" w:rsidRDefault="005D0476" w:rsidP="00143018">
      <w:pPr>
        <w:pStyle w:val="Default"/>
        <w:ind w:left="270"/>
        <w:rPr>
          <w:rFonts w:eastAsia="Times New Roman"/>
          <w:i/>
          <w:color w:val="auto"/>
          <w:sz w:val="21"/>
          <w:szCs w:val="21"/>
          <w:lang w:eastAsia="zh-CN"/>
        </w:rPr>
      </w:pPr>
    </w:p>
    <w:p w14:paraId="16A047C0" w14:textId="77777777" w:rsidR="005D0476" w:rsidRDefault="005D0476" w:rsidP="00143018">
      <w:pPr>
        <w:pStyle w:val="Default"/>
        <w:ind w:left="270"/>
        <w:rPr>
          <w:rFonts w:eastAsia="Times New Roman"/>
          <w:i/>
          <w:color w:val="auto"/>
          <w:sz w:val="21"/>
          <w:szCs w:val="21"/>
          <w:lang w:eastAsia="zh-CN"/>
        </w:rPr>
      </w:pPr>
    </w:p>
    <w:p w14:paraId="34DA7A2A" w14:textId="382FFE39" w:rsidR="005D0476" w:rsidRPr="005D0476" w:rsidRDefault="005D0476" w:rsidP="00143018">
      <w:pPr>
        <w:pStyle w:val="Default"/>
        <w:ind w:left="270"/>
        <w:rPr>
          <w:rFonts w:eastAsia="Times New Roman"/>
          <w:b/>
          <w:bCs/>
          <w:i/>
          <w:color w:val="auto"/>
          <w:sz w:val="36"/>
          <w:szCs w:val="36"/>
          <w:lang w:eastAsia="zh-CN"/>
        </w:rPr>
      </w:pPr>
      <w:r w:rsidRPr="005D0476">
        <w:rPr>
          <w:rFonts w:eastAsia="Times New Roman"/>
          <w:b/>
          <w:bCs/>
          <w:i/>
          <w:color w:val="auto"/>
          <w:sz w:val="36"/>
          <w:szCs w:val="36"/>
          <w:lang w:eastAsia="zh-CN"/>
        </w:rPr>
        <w:t xml:space="preserve">Code </w:t>
      </w:r>
    </w:p>
    <w:p w14:paraId="2A7B2AFC" w14:textId="77777777" w:rsidR="005D0476" w:rsidRDefault="005D0476" w:rsidP="00143018">
      <w:pPr>
        <w:pStyle w:val="Default"/>
        <w:ind w:left="270"/>
        <w:rPr>
          <w:rFonts w:eastAsia="Times New Roman"/>
          <w:i/>
          <w:color w:val="auto"/>
          <w:sz w:val="21"/>
          <w:szCs w:val="21"/>
          <w:lang w:eastAsia="zh-CN"/>
        </w:rPr>
      </w:pPr>
    </w:p>
    <w:p w14:paraId="1C5503BA" w14:textId="77777777" w:rsidR="005D0476" w:rsidRDefault="005D0476" w:rsidP="00143018">
      <w:pPr>
        <w:pStyle w:val="Default"/>
        <w:ind w:left="270"/>
        <w:rPr>
          <w:rFonts w:eastAsia="Times New Roman"/>
          <w:i/>
          <w:color w:val="auto"/>
          <w:sz w:val="21"/>
          <w:szCs w:val="21"/>
          <w:lang w:eastAsia="zh-CN"/>
        </w:rPr>
      </w:pPr>
    </w:p>
    <w:p w14:paraId="3A33E6ED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>class Product:</w:t>
      </w:r>
    </w:p>
    <w:p w14:paraId="742EE56A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def __init__(self, barcode=0, name=""):</w:t>
      </w:r>
    </w:p>
    <w:p w14:paraId="4624131C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self.barcode = barcode</w:t>
      </w:r>
    </w:p>
    <w:p w14:paraId="70FDFFE5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self.name = name</w:t>
      </w:r>
    </w:p>
    <w:p w14:paraId="5B4EF584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</w:p>
    <w:p w14:paraId="7F2DB692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def setBarcode(self, barcode):</w:t>
      </w:r>
    </w:p>
    <w:p w14:paraId="17C1F547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self.barcode = barcode</w:t>
      </w:r>
    </w:p>
    <w:p w14:paraId="06EB708D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</w:p>
    <w:p w14:paraId="114976D7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def getBarcode(self):</w:t>
      </w:r>
    </w:p>
    <w:p w14:paraId="4A60D0A0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return self.barcode</w:t>
      </w:r>
    </w:p>
    <w:p w14:paraId="7F305EA4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</w:p>
    <w:p w14:paraId="7DABB595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def setName(self, name):</w:t>
      </w:r>
    </w:p>
    <w:p w14:paraId="3F6206A5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self.name = name</w:t>
      </w:r>
    </w:p>
    <w:p w14:paraId="2EA5C8FA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</w:p>
    <w:p w14:paraId="291BDAEA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def getName(self):</w:t>
      </w:r>
    </w:p>
    <w:p w14:paraId="2CAA1069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return self.name</w:t>
      </w:r>
    </w:p>
    <w:p w14:paraId="134457FA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</w:p>
    <w:p w14:paraId="3FEFBE67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def scanner(self):</w:t>
      </w:r>
    </w:p>
    <w:p w14:paraId="6B68522D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self.barcode = int(input("Enter barcode: "))</w:t>
      </w:r>
    </w:p>
    <w:p w14:paraId="1C25839B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self.name = input("Enter product name: ")</w:t>
      </w:r>
    </w:p>
    <w:p w14:paraId="6636A381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</w:p>
    <w:p w14:paraId="592B6FAB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def printer(self):</w:t>
      </w:r>
    </w:p>
    <w:p w14:paraId="7267CADC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print(f"Barcode: {self.barcode}\nName: {self.name}")</w:t>
      </w:r>
    </w:p>
    <w:p w14:paraId="12DE4EAA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</w:p>
    <w:p w14:paraId="757C833B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>class PrepackedFood(Product):</w:t>
      </w:r>
    </w:p>
    <w:p w14:paraId="44C36678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def __init__(self, barcode=0, name="", unitPrice=0):</w:t>
      </w:r>
    </w:p>
    <w:p w14:paraId="173EE323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super().__init__(barcode, name)</w:t>
      </w:r>
    </w:p>
    <w:p w14:paraId="629C6B83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self.unitPrice = unitPrice</w:t>
      </w:r>
    </w:p>
    <w:p w14:paraId="25D56A77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</w:p>
    <w:p w14:paraId="076223F6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def setUnitPrice(self, unitPrice):</w:t>
      </w:r>
    </w:p>
    <w:p w14:paraId="5B0A47D7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self.unitPrice = unitPrice</w:t>
      </w:r>
    </w:p>
    <w:p w14:paraId="3472FB24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</w:p>
    <w:p w14:paraId="3A196D78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def getUnitPrice(self):</w:t>
      </w:r>
    </w:p>
    <w:p w14:paraId="7C8962D1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return self.unitPrice</w:t>
      </w:r>
    </w:p>
    <w:p w14:paraId="3DA0DE0B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</w:p>
    <w:p w14:paraId="5F73180C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def scanner(self):</w:t>
      </w:r>
    </w:p>
    <w:p w14:paraId="5D6E6C35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super().scanner()</w:t>
      </w:r>
    </w:p>
    <w:p w14:paraId="703A2403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self.unitPrice = float(input("Enter price per piece: "))</w:t>
      </w:r>
    </w:p>
    <w:p w14:paraId="0184837A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</w:p>
    <w:p w14:paraId="53B48083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def printer(self):</w:t>
      </w:r>
    </w:p>
    <w:p w14:paraId="4EB30D56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super().printer()</w:t>
      </w:r>
    </w:p>
    <w:p w14:paraId="46138930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print(f"Price per piece: {self.unitPrice}")</w:t>
      </w:r>
    </w:p>
    <w:p w14:paraId="7682D452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</w:p>
    <w:p w14:paraId="14183E7C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>class FreshFood(Product):</w:t>
      </w:r>
    </w:p>
    <w:p w14:paraId="0121D5B8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def __init__(self, barcode=0, name="", weight=0, pricePerKilo=0):</w:t>
      </w:r>
    </w:p>
    <w:p w14:paraId="0A10AFF1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super().__init__(barcode, name)</w:t>
      </w:r>
    </w:p>
    <w:p w14:paraId="3D3A5797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self.weight = weight</w:t>
      </w:r>
    </w:p>
    <w:p w14:paraId="023F1330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self.pricePerKilo = pricePerKilo</w:t>
      </w:r>
    </w:p>
    <w:p w14:paraId="48CFD3A1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</w:p>
    <w:p w14:paraId="67F6B45C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def setWeight(self, weight):</w:t>
      </w:r>
    </w:p>
    <w:p w14:paraId="7E721B57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lastRenderedPageBreak/>
        <w:t xml:space="preserve">        self.weight = weight</w:t>
      </w:r>
    </w:p>
    <w:p w14:paraId="7A8FC459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</w:p>
    <w:p w14:paraId="786C9253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def setPricePerKilo(self, pricePerKilo):</w:t>
      </w:r>
    </w:p>
    <w:p w14:paraId="78366E10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self.pricePerKilo = pricePerKilo</w:t>
      </w:r>
    </w:p>
    <w:p w14:paraId="5B295C03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</w:p>
    <w:p w14:paraId="5CBBD733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def getWeight(self):</w:t>
      </w:r>
    </w:p>
    <w:p w14:paraId="2D3B9FE3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return self.weight</w:t>
      </w:r>
    </w:p>
    <w:p w14:paraId="63719191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</w:p>
    <w:p w14:paraId="16EA5A2B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def getPricePerKilo(self):</w:t>
      </w:r>
    </w:p>
    <w:p w14:paraId="3791EC14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return self.pricePerKilo</w:t>
      </w:r>
    </w:p>
    <w:p w14:paraId="741A878A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</w:p>
    <w:p w14:paraId="38CEB5E4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def scanner(self):</w:t>
      </w:r>
    </w:p>
    <w:p w14:paraId="6D24AFEF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super().scanner()</w:t>
      </w:r>
    </w:p>
    <w:p w14:paraId="337E684C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self.weight = float(input("Enter weight (lbs): "))</w:t>
      </w:r>
    </w:p>
    <w:p w14:paraId="13740AD9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self.pricePerKilo = float(input("Enter price per kilo: "))</w:t>
      </w:r>
    </w:p>
    <w:p w14:paraId="65D0D523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</w:p>
    <w:p w14:paraId="178D834C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def printer(self):</w:t>
      </w:r>
    </w:p>
    <w:p w14:paraId="2AF2BD72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super().printer()</w:t>
      </w:r>
    </w:p>
    <w:p w14:paraId="3D5A9927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print(f"Weight (lbs): {self.weight}\nPrice per kilo: {self.pricePerKilo}\nTotal: {self.weight * self.pricePerKilo}")</w:t>
      </w:r>
    </w:p>
    <w:p w14:paraId="57B245BB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</w:p>
    <w:p w14:paraId="6D2A0B98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>def show():</w:t>
      </w:r>
    </w:p>
    <w:p w14:paraId="010BBF4F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print("\nWhat is the next article?\n0 = No more article\n1 = Fresh food\n2 = Prepacked article")</w:t>
      </w:r>
    </w:p>
    <w:p w14:paraId="3AB6DB31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</w:p>
    <w:p w14:paraId="1403C810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>def record():</w:t>
      </w:r>
    </w:p>
    <w:p w14:paraId="701EC3E8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products = []</w:t>
      </w:r>
    </w:p>
    <w:p w14:paraId="674EA107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show()</w:t>
      </w:r>
    </w:p>
    <w:p w14:paraId="4E846C39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</w:p>
    <w:p w14:paraId="4938A903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while True:</w:t>
      </w:r>
    </w:p>
    <w:p w14:paraId="1DB8BDEB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n = int(input("? "))</w:t>
      </w:r>
    </w:p>
    <w:p w14:paraId="535AB471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if n == 0:</w:t>
      </w:r>
    </w:p>
    <w:p w14:paraId="59C9253F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    break</w:t>
      </w:r>
    </w:p>
    <w:p w14:paraId="14A6C5B2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elif n == 1:</w:t>
      </w:r>
    </w:p>
    <w:p w14:paraId="5CFAEF0A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    f = FreshFood()</w:t>
      </w:r>
    </w:p>
    <w:p w14:paraId="21B14760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    f.scanner()</w:t>
      </w:r>
    </w:p>
    <w:p w14:paraId="290BE134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    products.append(f)</w:t>
      </w:r>
    </w:p>
    <w:p w14:paraId="47CB4BA0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elif n == 2:</w:t>
      </w:r>
    </w:p>
    <w:p w14:paraId="5D211AC1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    p = PrepackedFood()</w:t>
      </w:r>
    </w:p>
    <w:p w14:paraId="5A0C51F3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    p.scanner()</w:t>
      </w:r>
    </w:p>
    <w:p w14:paraId="25B0D070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    products.append(p)</w:t>
      </w:r>
    </w:p>
    <w:p w14:paraId="0B392784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else:</w:t>
      </w:r>
    </w:p>
    <w:p w14:paraId="2AADA9BA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    print("Please enter a valid choice!")</w:t>
      </w:r>
    </w:p>
    <w:p w14:paraId="635515F1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</w:p>
    <w:p w14:paraId="5237A26E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show()</w:t>
      </w:r>
    </w:p>
    <w:p w14:paraId="3B5F34AC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</w:p>
    <w:p w14:paraId="4E7474BD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total_bill = 0</w:t>
      </w:r>
    </w:p>
    <w:p w14:paraId="64AF50B9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</w:p>
    <w:p w14:paraId="34B8AFC9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for product in products:</w:t>
      </w:r>
    </w:p>
    <w:p w14:paraId="2C3C7F0C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print("---------------------")</w:t>
      </w:r>
    </w:p>
    <w:p w14:paraId="27E2BEB6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product.printer()</w:t>
      </w:r>
    </w:p>
    <w:p w14:paraId="40BB0D4E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if isinstance(product, PrepackedFood):</w:t>
      </w:r>
    </w:p>
    <w:p w14:paraId="62FA4439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    total_bill += product.getUnitPrice()</w:t>
      </w:r>
    </w:p>
    <w:p w14:paraId="36182536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elif isinstance(product, FreshFood):</w:t>
      </w:r>
    </w:p>
    <w:p w14:paraId="57584EAD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    total_bill += product.getWeight() * product.getPricePerKilo()</w:t>
      </w:r>
    </w:p>
    <w:p w14:paraId="71CF1651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</w:p>
    <w:p w14:paraId="3098089A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print("---------------------")</w:t>
      </w:r>
    </w:p>
    <w:p w14:paraId="538EDA6E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print("Total Price:", total_bill)</w:t>
      </w:r>
    </w:p>
    <w:p w14:paraId="2A5E89AD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</w:p>
    <w:p w14:paraId="07D471EA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>def main():</w:t>
      </w:r>
    </w:p>
    <w:p w14:paraId="7C22DD18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print("\nHere is checkout desk")</w:t>
      </w:r>
    </w:p>
    <w:p w14:paraId="6088DFAC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while True:</w:t>
      </w:r>
    </w:p>
    <w:p w14:paraId="7DF9B05C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c = input("\nAnother customer (y/n)? ")</w:t>
      </w:r>
    </w:p>
    <w:p w14:paraId="6EEFA252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if c.lower() == 'y':</w:t>
      </w:r>
    </w:p>
    <w:p w14:paraId="7A330904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    record()</w:t>
      </w:r>
    </w:p>
    <w:p w14:paraId="12EDC795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else:</w:t>
      </w:r>
    </w:p>
    <w:p w14:paraId="470E4C9C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        break</w:t>
      </w:r>
    </w:p>
    <w:p w14:paraId="0A9DE055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</w:p>
    <w:p w14:paraId="65B3C051" w14:textId="77777777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>if __name__ == "__main__":</w:t>
      </w:r>
    </w:p>
    <w:p w14:paraId="42572932" w14:textId="3BE5E068" w:rsid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t xml:space="preserve">    main()</w:t>
      </w:r>
    </w:p>
    <w:p w14:paraId="320E476F" w14:textId="77777777" w:rsid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</w:p>
    <w:p w14:paraId="230EC7BF" w14:textId="77777777" w:rsid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</w:p>
    <w:p w14:paraId="06435D8B" w14:textId="77777777" w:rsid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</w:p>
    <w:p w14:paraId="7B3363E6" w14:textId="748B52FE" w:rsidR="005D0476" w:rsidRPr="005D0476" w:rsidRDefault="005D0476" w:rsidP="005D0476">
      <w:pPr>
        <w:pStyle w:val="Default"/>
        <w:ind w:left="270"/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</w:pPr>
      <w:r w:rsidRPr="005D0476">
        <w:rPr>
          <w:rFonts w:asciiTheme="minorHAnsi" w:eastAsia="Times New Roman" w:hAnsiTheme="minorHAnsi" w:cstheme="minorHAnsi"/>
          <w:i/>
          <w:color w:val="auto"/>
          <w:sz w:val="21"/>
          <w:szCs w:val="21"/>
          <w:lang w:eastAsia="zh-CN"/>
        </w:rPr>
        <w:lastRenderedPageBreak/>
        <w:drawing>
          <wp:inline distT="0" distB="0" distL="0" distR="0" wp14:anchorId="1FFBBDA1" wp14:editId="17A69DEF">
            <wp:extent cx="4124901" cy="7573432"/>
            <wp:effectExtent l="0" t="0" r="9525" b="0"/>
            <wp:docPr id="1093951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519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476" w:rsidRPr="005D0476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7635A" w14:textId="77777777" w:rsidR="004E54C4" w:rsidRDefault="004E54C4" w:rsidP="005B1217">
      <w:r>
        <w:separator/>
      </w:r>
    </w:p>
  </w:endnote>
  <w:endnote w:type="continuationSeparator" w:id="0">
    <w:p w14:paraId="29B405D8" w14:textId="77777777" w:rsidR="004E54C4" w:rsidRDefault="004E54C4" w:rsidP="005B1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39EAF" w14:textId="77777777" w:rsidR="004E54C4" w:rsidRDefault="004E54C4" w:rsidP="005B1217">
      <w:r>
        <w:separator/>
      </w:r>
    </w:p>
  </w:footnote>
  <w:footnote w:type="continuationSeparator" w:id="0">
    <w:p w14:paraId="2163180E" w14:textId="77777777" w:rsidR="004E54C4" w:rsidRDefault="004E54C4" w:rsidP="005B1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796EAA"/>
    <w:multiLevelType w:val="hybridMultilevel"/>
    <w:tmpl w:val="30BA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A685F"/>
    <w:multiLevelType w:val="hybridMultilevel"/>
    <w:tmpl w:val="8692E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06A11"/>
    <w:multiLevelType w:val="hybridMultilevel"/>
    <w:tmpl w:val="F7229012"/>
    <w:lvl w:ilvl="0" w:tplc="7AA446D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C4AE2"/>
    <w:multiLevelType w:val="hybridMultilevel"/>
    <w:tmpl w:val="D7C8B12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CAB4CF8"/>
    <w:multiLevelType w:val="hybridMultilevel"/>
    <w:tmpl w:val="D7C8B128"/>
    <w:lvl w:ilvl="0" w:tplc="01DCB59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31F71"/>
    <w:multiLevelType w:val="hybridMultilevel"/>
    <w:tmpl w:val="2BE41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C0AE0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num w:numId="1" w16cid:durableId="997030770">
    <w:abstractNumId w:val="11"/>
  </w:num>
  <w:num w:numId="2" w16cid:durableId="897861565">
    <w:abstractNumId w:val="3"/>
  </w:num>
  <w:num w:numId="3" w16cid:durableId="766578956">
    <w:abstractNumId w:val="2"/>
  </w:num>
  <w:num w:numId="4" w16cid:durableId="896285823">
    <w:abstractNumId w:val="1"/>
  </w:num>
  <w:num w:numId="5" w16cid:durableId="560482785">
    <w:abstractNumId w:val="0"/>
  </w:num>
  <w:num w:numId="6" w16cid:durableId="65996802">
    <w:abstractNumId w:val="4"/>
  </w:num>
  <w:num w:numId="7" w16cid:durableId="1267737445">
    <w:abstractNumId w:val="8"/>
  </w:num>
  <w:num w:numId="8" w16cid:durableId="121257109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42711509">
    <w:abstractNumId w:val="5"/>
  </w:num>
  <w:num w:numId="10" w16cid:durableId="969239030">
    <w:abstractNumId w:val="6"/>
  </w:num>
  <w:num w:numId="11" w16cid:durableId="1286079340">
    <w:abstractNumId w:val="9"/>
  </w:num>
  <w:num w:numId="12" w16cid:durableId="1932349477">
    <w:abstractNumId w:val="7"/>
  </w:num>
  <w:num w:numId="13" w16cid:durableId="7402508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628C"/>
    <w:rsid w:val="000148AC"/>
    <w:rsid w:val="0002249D"/>
    <w:rsid w:val="000233D6"/>
    <w:rsid w:val="00032A02"/>
    <w:rsid w:val="00035F59"/>
    <w:rsid w:val="00040A5D"/>
    <w:rsid w:val="000429DA"/>
    <w:rsid w:val="0004690D"/>
    <w:rsid w:val="0005297B"/>
    <w:rsid w:val="00054353"/>
    <w:rsid w:val="00062223"/>
    <w:rsid w:val="00063647"/>
    <w:rsid w:val="00065D9B"/>
    <w:rsid w:val="000778EE"/>
    <w:rsid w:val="00086983"/>
    <w:rsid w:val="000932CB"/>
    <w:rsid w:val="00094275"/>
    <w:rsid w:val="000A26AD"/>
    <w:rsid w:val="000A43F4"/>
    <w:rsid w:val="000B204A"/>
    <w:rsid w:val="000B239F"/>
    <w:rsid w:val="000B4EAA"/>
    <w:rsid w:val="000B7132"/>
    <w:rsid w:val="000C0F1B"/>
    <w:rsid w:val="000D3BBA"/>
    <w:rsid w:val="000E1DCA"/>
    <w:rsid w:val="000E46C8"/>
    <w:rsid w:val="000E778F"/>
    <w:rsid w:val="000F674C"/>
    <w:rsid w:val="000F7B85"/>
    <w:rsid w:val="001049CA"/>
    <w:rsid w:val="00110A75"/>
    <w:rsid w:val="00111196"/>
    <w:rsid w:val="00114B9C"/>
    <w:rsid w:val="00121A39"/>
    <w:rsid w:val="00125B78"/>
    <w:rsid w:val="0014171E"/>
    <w:rsid w:val="00143018"/>
    <w:rsid w:val="00145E0A"/>
    <w:rsid w:val="00155026"/>
    <w:rsid w:val="00155657"/>
    <w:rsid w:val="00157CC9"/>
    <w:rsid w:val="00160160"/>
    <w:rsid w:val="0016572C"/>
    <w:rsid w:val="00165779"/>
    <w:rsid w:val="00170DCE"/>
    <w:rsid w:val="00171101"/>
    <w:rsid w:val="00172A27"/>
    <w:rsid w:val="00182DF8"/>
    <w:rsid w:val="00196CBE"/>
    <w:rsid w:val="001A5ECE"/>
    <w:rsid w:val="001A747B"/>
    <w:rsid w:val="001B5895"/>
    <w:rsid w:val="001B5C19"/>
    <w:rsid w:val="001B667C"/>
    <w:rsid w:val="001C029C"/>
    <w:rsid w:val="001C12A2"/>
    <w:rsid w:val="001C3131"/>
    <w:rsid w:val="001C36A1"/>
    <w:rsid w:val="001D10C6"/>
    <w:rsid w:val="001D2D0A"/>
    <w:rsid w:val="001D384F"/>
    <w:rsid w:val="001D4082"/>
    <w:rsid w:val="001E2434"/>
    <w:rsid w:val="001E26F6"/>
    <w:rsid w:val="001E7CE0"/>
    <w:rsid w:val="001F109C"/>
    <w:rsid w:val="0020320B"/>
    <w:rsid w:val="00204E0C"/>
    <w:rsid w:val="00205639"/>
    <w:rsid w:val="002066A7"/>
    <w:rsid w:val="00214090"/>
    <w:rsid w:val="00215F1A"/>
    <w:rsid w:val="002176AA"/>
    <w:rsid w:val="00217DA4"/>
    <w:rsid w:val="00217EE4"/>
    <w:rsid w:val="002200FD"/>
    <w:rsid w:val="00230A21"/>
    <w:rsid w:val="00231536"/>
    <w:rsid w:val="0023210B"/>
    <w:rsid w:val="00236292"/>
    <w:rsid w:val="0024480A"/>
    <w:rsid w:val="002461CB"/>
    <w:rsid w:val="00246FFA"/>
    <w:rsid w:val="00253CF9"/>
    <w:rsid w:val="00270E35"/>
    <w:rsid w:val="00276928"/>
    <w:rsid w:val="00284700"/>
    <w:rsid w:val="00287E1C"/>
    <w:rsid w:val="00296155"/>
    <w:rsid w:val="002B1CBD"/>
    <w:rsid w:val="002B76E6"/>
    <w:rsid w:val="002C1272"/>
    <w:rsid w:val="002C76F4"/>
    <w:rsid w:val="002D354A"/>
    <w:rsid w:val="002D450B"/>
    <w:rsid w:val="002E05F4"/>
    <w:rsid w:val="002E7495"/>
    <w:rsid w:val="002F66A9"/>
    <w:rsid w:val="00301885"/>
    <w:rsid w:val="0030417A"/>
    <w:rsid w:val="003153A1"/>
    <w:rsid w:val="00321F6E"/>
    <w:rsid w:val="00324DC7"/>
    <w:rsid w:val="00325530"/>
    <w:rsid w:val="003316BB"/>
    <w:rsid w:val="0033327B"/>
    <w:rsid w:val="00335961"/>
    <w:rsid w:val="00336111"/>
    <w:rsid w:val="00345192"/>
    <w:rsid w:val="003659D7"/>
    <w:rsid w:val="0036697C"/>
    <w:rsid w:val="00367E81"/>
    <w:rsid w:val="00371D22"/>
    <w:rsid w:val="0037272D"/>
    <w:rsid w:val="00372B8F"/>
    <w:rsid w:val="00377DF0"/>
    <w:rsid w:val="00382099"/>
    <w:rsid w:val="0039396A"/>
    <w:rsid w:val="00393C68"/>
    <w:rsid w:val="003950E0"/>
    <w:rsid w:val="00397FAE"/>
    <w:rsid w:val="003A3045"/>
    <w:rsid w:val="003A4CD2"/>
    <w:rsid w:val="003B08C1"/>
    <w:rsid w:val="003C6754"/>
    <w:rsid w:val="003C7938"/>
    <w:rsid w:val="003D25BE"/>
    <w:rsid w:val="003D6D2A"/>
    <w:rsid w:val="003F21B8"/>
    <w:rsid w:val="003F29BB"/>
    <w:rsid w:val="003F68CD"/>
    <w:rsid w:val="003F7709"/>
    <w:rsid w:val="00402A7B"/>
    <w:rsid w:val="00413F52"/>
    <w:rsid w:val="0041563D"/>
    <w:rsid w:val="00417A0F"/>
    <w:rsid w:val="004355AD"/>
    <w:rsid w:val="004416EB"/>
    <w:rsid w:val="0044232F"/>
    <w:rsid w:val="0044398B"/>
    <w:rsid w:val="004452F8"/>
    <w:rsid w:val="00452D5C"/>
    <w:rsid w:val="00461AFB"/>
    <w:rsid w:val="00463B4C"/>
    <w:rsid w:val="0046451C"/>
    <w:rsid w:val="00466B65"/>
    <w:rsid w:val="004713C2"/>
    <w:rsid w:val="0047359A"/>
    <w:rsid w:val="00474441"/>
    <w:rsid w:val="0048731D"/>
    <w:rsid w:val="00490875"/>
    <w:rsid w:val="00491506"/>
    <w:rsid w:val="00496C83"/>
    <w:rsid w:val="004973BE"/>
    <w:rsid w:val="004A2228"/>
    <w:rsid w:val="004A78C1"/>
    <w:rsid w:val="004B0A6E"/>
    <w:rsid w:val="004C2CD6"/>
    <w:rsid w:val="004C407B"/>
    <w:rsid w:val="004C44C2"/>
    <w:rsid w:val="004D0D93"/>
    <w:rsid w:val="004D1BFB"/>
    <w:rsid w:val="004D2726"/>
    <w:rsid w:val="004D4D24"/>
    <w:rsid w:val="004D706E"/>
    <w:rsid w:val="004E54C4"/>
    <w:rsid w:val="004E636A"/>
    <w:rsid w:val="004F1B76"/>
    <w:rsid w:val="004F33F7"/>
    <w:rsid w:val="004F4D28"/>
    <w:rsid w:val="004F6D6F"/>
    <w:rsid w:val="00503D13"/>
    <w:rsid w:val="0050625E"/>
    <w:rsid w:val="005209AB"/>
    <w:rsid w:val="005213FF"/>
    <w:rsid w:val="00526011"/>
    <w:rsid w:val="005265CB"/>
    <w:rsid w:val="0052727C"/>
    <w:rsid w:val="00527500"/>
    <w:rsid w:val="00530A20"/>
    <w:rsid w:val="00537897"/>
    <w:rsid w:val="00540D58"/>
    <w:rsid w:val="00542C75"/>
    <w:rsid w:val="00547980"/>
    <w:rsid w:val="00556D3E"/>
    <w:rsid w:val="00567321"/>
    <w:rsid w:val="005723F2"/>
    <w:rsid w:val="00593DDF"/>
    <w:rsid w:val="005940AD"/>
    <w:rsid w:val="005956DE"/>
    <w:rsid w:val="005A1512"/>
    <w:rsid w:val="005B0610"/>
    <w:rsid w:val="005B1217"/>
    <w:rsid w:val="005B21E4"/>
    <w:rsid w:val="005B3E06"/>
    <w:rsid w:val="005B6853"/>
    <w:rsid w:val="005C0CB0"/>
    <w:rsid w:val="005C1CA5"/>
    <w:rsid w:val="005C6C0E"/>
    <w:rsid w:val="005D0476"/>
    <w:rsid w:val="005D2FCF"/>
    <w:rsid w:val="005D7565"/>
    <w:rsid w:val="005E73FA"/>
    <w:rsid w:val="005F2D8F"/>
    <w:rsid w:val="005F5E1F"/>
    <w:rsid w:val="005F62CF"/>
    <w:rsid w:val="005F6AB2"/>
    <w:rsid w:val="00604922"/>
    <w:rsid w:val="00604A12"/>
    <w:rsid w:val="00610B03"/>
    <w:rsid w:val="00616CFF"/>
    <w:rsid w:val="00621AF4"/>
    <w:rsid w:val="0062556E"/>
    <w:rsid w:val="00626B7A"/>
    <w:rsid w:val="00627309"/>
    <w:rsid w:val="0062756C"/>
    <w:rsid w:val="00630369"/>
    <w:rsid w:val="0063051C"/>
    <w:rsid w:val="00630528"/>
    <w:rsid w:val="00633A07"/>
    <w:rsid w:val="006407D2"/>
    <w:rsid w:val="006462F7"/>
    <w:rsid w:val="00654519"/>
    <w:rsid w:val="00654839"/>
    <w:rsid w:val="00664F03"/>
    <w:rsid w:val="00665910"/>
    <w:rsid w:val="006660F3"/>
    <w:rsid w:val="006700D7"/>
    <w:rsid w:val="00672C66"/>
    <w:rsid w:val="00675580"/>
    <w:rsid w:val="0067682F"/>
    <w:rsid w:val="00676890"/>
    <w:rsid w:val="00676D16"/>
    <w:rsid w:val="00681821"/>
    <w:rsid w:val="00691D2F"/>
    <w:rsid w:val="00695C38"/>
    <w:rsid w:val="00696A82"/>
    <w:rsid w:val="006A53C3"/>
    <w:rsid w:val="006B3841"/>
    <w:rsid w:val="006B5AB7"/>
    <w:rsid w:val="006C0EEB"/>
    <w:rsid w:val="006C1171"/>
    <w:rsid w:val="006C729B"/>
    <w:rsid w:val="006D4D4B"/>
    <w:rsid w:val="006E057F"/>
    <w:rsid w:val="006E1034"/>
    <w:rsid w:val="006E4984"/>
    <w:rsid w:val="006E596E"/>
    <w:rsid w:val="006F0EBE"/>
    <w:rsid w:val="006F4A30"/>
    <w:rsid w:val="006F64E6"/>
    <w:rsid w:val="0070057A"/>
    <w:rsid w:val="007020BB"/>
    <w:rsid w:val="007072B3"/>
    <w:rsid w:val="0071665D"/>
    <w:rsid w:val="00720B0C"/>
    <w:rsid w:val="0072638A"/>
    <w:rsid w:val="007323CA"/>
    <w:rsid w:val="00734576"/>
    <w:rsid w:val="007420FD"/>
    <w:rsid w:val="00742537"/>
    <w:rsid w:val="00746D30"/>
    <w:rsid w:val="00750C7A"/>
    <w:rsid w:val="0075177C"/>
    <w:rsid w:val="00753684"/>
    <w:rsid w:val="00754908"/>
    <w:rsid w:val="00760BAE"/>
    <w:rsid w:val="007611F7"/>
    <w:rsid w:val="00766A74"/>
    <w:rsid w:val="00785D4D"/>
    <w:rsid w:val="00785DC4"/>
    <w:rsid w:val="00797656"/>
    <w:rsid w:val="007978B3"/>
    <w:rsid w:val="007B75DC"/>
    <w:rsid w:val="007C2EC8"/>
    <w:rsid w:val="007C67EF"/>
    <w:rsid w:val="007D4A85"/>
    <w:rsid w:val="007D700A"/>
    <w:rsid w:val="007E3924"/>
    <w:rsid w:val="007E4F81"/>
    <w:rsid w:val="007E7A74"/>
    <w:rsid w:val="007F4376"/>
    <w:rsid w:val="007F486D"/>
    <w:rsid w:val="00812A4D"/>
    <w:rsid w:val="0081457A"/>
    <w:rsid w:val="008229AC"/>
    <w:rsid w:val="00825A18"/>
    <w:rsid w:val="00836953"/>
    <w:rsid w:val="008374F7"/>
    <w:rsid w:val="008437EE"/>
    <w:rsid w:val="00846105"/>
    <w:rsid w:val="008477F3"/>
    <w:rsid w:val="00851BB3"/>
    <w:rsid w:val="00861BE9"/>
    <w:rsid w:val="00862ACC"/>
    <w:rsid w:val="00870396"/>
    <w:rsid w:val="0087108E"/>
    <w:rsid w:val="008764D5"/>
    <w:rsid w:val="00885BA9"/>
    <w:rsid w:val="008A3091"/>
    <w:rsid w:val="008A5C47"/>
    <w:rsid w:val="008A7CD1"/>
    <w:rsid w:val="008B0BE2"/>
    <w:rsid w:val="008B60EA"/>
    <w:rsid w:val="008B6A18"/>
    <w:rsid w:val="008C6AE4"/>
    <w:rsid w:val="008D41CC"/>
    <w:rsid w:val="008E038B"/>
    <w:rsid w:val="008E2EBA"/>
    <w:rsid w:val="008F6DC4"/>
    <w:rsid w:val="00916DDF"/>
    <w:rsid w:val="009242EA"/>
    <w:rsid w:val="0092600A"/>
    <w:rsid w:val="00944B9D"/>
    <w:rsid w:val="009568C0"/>
    <w:rsid w:val="009657D1"/>
    <w:rsid w:val="00965944"/>
    <w:rsid w:val="00993E1F"/>
    <w:rsid w:val="00994285"/>
    <w:rsid w:val="009957C2"/>
    <w:rsid w:val="009A0319"/>
    <w:rsid w:val="009A1597"/>
    <w:rsid w:val="009A1FD2"/>
    <w:rsid w:val="009A5044"/>
    <w:rsid w:val="009B0B62"/>
    <w:rsid w:val="009B7561"/>
    <w:rsid w:val="009C153A"/>
    <w:rsid w:val="009C1E17"/>
    <w:rsid w:val="009C49BA"/>
    <w:rsid w:val="009C51C0"/>
    <w:rsid w:val="009C5408"/>
    <w:rsid w:val="009D1CCE"/>
    <w:rsid w:val="009E7D5E"/>
    <w:rsid w:val="009F0A92"/>
    <w:rsid w:val="00A10CC4"/>
    <w:rsid w:val="00A166E7"/>
    <w:rsid w:val="00A21560"/>
    <w:rsid w:val="00A35095"/>
    <w:rsid w:val="00A35228"/>
    <w:rsid w:val="00A3535E"/>
    <w:rsid w:val="00A419E9"/>
    <w:rsid w:val="00A44C07"/>
    <w:rsid w:val="00A46A1E"/>
    <w:rsid w:val="00A618F9"/>
    <w:rsid w:val="00A62C26"/>
    <w:rsid w:val="00A63AB9"/>
    <w:rsid w:val="00A85059"/>
    <w:rsid w:val="00A8731E"/>
    <w:rsid w:val="00A90277"/>
    <w:rsid w:val="00A93FE9"/>
    <w:rsid w:val="00A97F87"/>
    <w:rsid w:val="00AA34F2"/>
    <w:rsid w:val="00AA3F26"/>
    <w:rsid w:val="00AA6C45"/>
    <w:rsid w:val="00AA7CA4"/>
    <w:rsid w:val="00AB323B"/>
    <w:rsid w:val="00AC0D4A"/>
    <w:rsid w:val="00AC110B"/>
    <w:rsid w:val="00AC1401"/>
    <w:rsid w:val="00AC3C96"/>
    <w:rsid w:val="00AC3D5A"/>
    <w:rsid w:val="00AC4630"/>
    <w:rsid w:val="00AC534E"/>
    <w:rsid w:val="00AC5F59"/>
    <w:rsid w:val="00AC62BA"/>
    <w:rsid w:val="00AD3B95"/>
    <w:rsid w:val="00AD4D9A"/>
    <w:rsid w:val="00AD6826"/>
    <w:rsid w:val="00AE2AC0"/>
    <w:rsid w:val="00AE6CDF"/>
    <w:rsid w:val="00B11E80"/>
    <w:rsid w:val="00B16852"/>
    <w:rsid w:val="00B21808"/>
    <w:rsid w:val="00B237CF"/>
    <w:rsid w:val="00B330FA"/>
    <w:rsid w:val="00B37EAE"/>
    <w:rsid w:val="00B40A9C"/>
    <w:rsid w:val="00B42DC2"/>
    <w:rsid w:val="00B448DE"/>
    <w:rsid w:val="00B4675D"/>
    <w:rsid w:val="00B47A92"/>
    <w:rsid w:val="00B568CE"/>
    <w:rsid w:val="00B56C22"/>
    <w:rsid w:val="00B63C73"/>
    <w:rsid w:val="00B641DE"/>
    <w:rsid w:val="00B64789"/>
    <w:rsid w:val="00B64D47"/>
    <w:rsid w:val="00B65A0F"/>
    <w:rsid w:val="00B66FAD"/>
    <w:rsid w:val="00B74317"/>
    <w:rsid w:val="00B76F16"/>
    <w:rsid w:val="00B7752C"/>
    <w:rsid w:val="00B8452F"/>
    <w:rsid w:val="00B84CDF"/>
    <w:rsid w:val="00B84FC9"/>
    <w:rsid w:val="00B93F12"/>
    <w:rsid w:val="00BA2075"/>
    <w:rsid w:val="00BA31AD"/>
    <w:rsid w:val="00BA6021"/>
    <w:rsid w:val="00BB5113"/>
    <w:rsid w:val="00BC0236"/>
    <w:rsid w:val="00BC3AAF"/>
    <w:rsid w:val="00BC4630"/>
    <w:rsid w:val="00BE1809"/>
    <w:rsid w:val="00BF2FA0"/>
    <w:rsid w:val="00BF5A6F"/>
    <w:rsid w:val="00BF6D03"/>
    <w:rsid w:val="00BF6DFF"/>
    <w:rsid w:val="00C077D0"/>
    <w:rsid w:val="00C12335"/>
    <w:rsid w:val="00C15441"/>
    <w:rsid w:val="00C21D95"/>
    <w:rsid w:val="00C27658"/>
    <w:rsid w:val="00C3208E"/>
    <w:rsid w:val="00C36299"/>
    <w:rsid w:val="00C366D4"/>
    <w:rsid w:val="00C40E36"/>
    <w:rsid w:val="00C44C2E"/>
    <w:rsid w:val="00C47948"/>
    <w:rsid w:val="00C513A8"/>
    <w:rsid w:val="00C55DD8"/>
    <w:rsid w:val="00C567C4"/>
    <w:rsid w:val="00C61A9D"/>
    <w:rsid w:val="00C6238D"/>
    <w:rsid w:val="00C640D6"/>
    <w:rsid w:val="00C732C5"/>
    <w:rsid w:val="00C86623"/>
    <w:rsid w:val="00CA422F"/>
    <w:rsid w:val="00CB539F"/>
    <w:rsid w:val="00CC40F7"/>
    <w:rsid w:val="00CD31B2"/>
    <w:rsid w:val="00CE1624"/>
    <w:rsid w:val="00CE36BA"/>
    <w:rsid w:val="00CE6022"/>
    <w:rsid w:val="00D0416E"/>
    <w:rsid w:val="00D13380"/>
    <w:rsid w:val="00D140D6"/>
    <w:rsid w:val="00D2470E"/>
    <w:rsid w:val="00D27EF5"/>
    <w:rsid w:val="00D319E1"/>
    <w:rsid w:val="00D34188"/>
    <w:rsid w:val="00D43F98"/>
    <w:rsid w:val="00D46CAE"/>
    <w:rsid w:val="00D47DC1"/>
    <w:rsid w:val="00D521F1"/>
    <w:rsid w:val="00D57195"/>
    <w:rsid w:val="00D611E6"/>
    <w:rsid w:val="00D617F4"/>
    <w:rsid w:val="00D66FBC"/>
    <w:rsid w:val="00D875DD"/>
    <w:rsid w:val="00D95C42"/>
    <w:rsid w:val="00DA160A"/>
    <w:rsid w:val="00DA4EF3"/>
    <w:rsid w:val="00DB44B4"/>
    <w:rsid w:val="00DB4B32"/>
    <w:rsid w:val="00DC2150"/>
    <w:rsid w:val="00DC22DD"/>
    <w:rsid w:val="00DC7C84"/>
    <w:rsid w:val="00DE0665"/>
    <w:rsid w:val="00DE1A92"/>
    <w:rsid w:val="00DE3973"/>
    <w:rsid w:val="00DF032B"/>
    <w:rsid w:val="00DF7215"/>
    <w:rsid w:val="00DF7817"/>
    <w:rsid w:val="00E01F33"/>
    <w:rsid w:val="00E02FC8"/>
    <w:rsid w:val="00E04233"/>
    <w:rsid w:val="00E0522C"/>
    <w:rsid w:val="00E05EBB"/>
    <w:rsid w:val="00E10E8D"/>
    <w:rsid w:val="00E14323"/>
    <w:rsid w:val="00E14D1F"/>
    <w:rsid w:val="00E17750"/>
    <w:rsid w:val="00E317EF"/>
    <w:rsid w:val="00E32B3E"/>
    <w:rsid w:val="00E35406"/>
    <w:rsid w:val="00E46B8B"/>
    <w:rsid w:val="00E46EC9"/>
    <w:rsid w:val="00E531D3"/>
    <w:rsid w:val="00E66A82"/>
    <w:rsid w:val="00E71E9F"/>
    <w:rsid w:val="00E73D95"/>
    <w:rsid w:val="00E96FDB"/>
    <w:rsid w:val="00EA14B8"/>
    <w:rsid w:val="00EA27CC"/>
    <w:rsid w:val="00EA3667"/>
    <w:rsid w:val="00EA3D52"/>
    <w:rsid w:val="00EC258F"/>
    <w:rsid w:val="00EC2BDC"/>
    <w:rsid w:val="00EC4825"/>
    <w:rsid w:val="00ED5CD4"/>
    <w:rsid w:val="00ED6E6B"/>
    <w:rsid w:val="00EE1943"/>
    <w:rsid w:val="00EE1E15"/>
    <w:rsid w:val="00EE3E8D"/>
    <w:rsid w:val="00EE6F8D"/>
    <w:rsid w:val="00EF2DA1"/>
    <w:rsid w:val="00EF3BF8"/>
    <w:rsid w:val="00F14ADD"/>
    <w:rsid w:val="00F345F6"/>
    <w:rsid w:val="00F420E8"/>
    <w:rsid w:val="00F53DBA"/>
    <w:rsid w:val="00F60597"/>
    <w:rsid w:val="00F6105A"/>
    <w:rsid w:val="00F6176F"/>
    <w:rsid w:val="00F65249"/>
    <w:rsid w:val="00F71561"/>
    <w:rsid w:val="00F71A7C"/>
    <w:rsid w:val="00F71CAB"/>
    <w:rsid w:val="00F76EC4"/>
    <w:rsid w:val="00F817FD"/>
    <w:rsid w:val="00F81D3D"/>
    <w:rsid w:val="00F81FF1"/>
    <w:rsid w:val="00F8241B"/>
    <w:rsid w:val="00F84FF3"/>
    <w:rsid w:val="00FA202C"/>
    <w:rsid w:val="00FB032B"/>
    <w:rsid w:val="00FB539A"/>
    <w:rsid w:val="00FB648D"/>
    <w:rsid w:val="00FB767E"/>
    <w:rsid w:val="00FC4260"/>
    <w:rsid w:val="00FD1938"/>
    <w:rsid w:val="00FE2286"/>
    <w:rsid w:val="00FE278C"/>
    <w:rsid w:val="00FE5387"/>
    <w:rsid w:val="00FE5F0D"/>
    <w:rsid w:val="00FE6399"/>
    <w:rsid w:val="00FE7772"/>
    <w:rsid w:val="00FF04FC"/>
    <w:rsid w:val="00FF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2380EA6"/>
  <w15:docId w15:val="{E9662A9E-530E-4961-B186-3DE0CB04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BA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D19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1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217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B1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217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782</Words>
  <Characters>4462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19857</cp:lastModifiedBy>
  <cp:revision>2502</cp:revision>
  <cp:lastPrinted>2019-09-22T05:47:00Z</cp:lastPrinted>
  <dcterms:created xsi:type="dcterms:W3CDTF">2021-01-29T00:55:00Z</dcterms:created>
  <dcterms:modified xsi:type="dcterms:W3CDTF">2023-08-05T19:07:00Z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